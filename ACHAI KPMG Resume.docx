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7655" w:rsidRPr="00636AFB" w:rsidRDefault="00160927" w:rsidP="00160927">
      <w:pPr>
        <w:pBdr>
          <w:bottom w:val="single" w:sz="8" w:space="1" w:color="000000"/>
        </w:pBdr>
        <w:tabs>
          <w:tab w:val="center" w:pos="5400"/>
          <w:tab w:val="left" w:pos="9228"/>
        </w:tabs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6D7655" w:rsidRPr="0083279E">
        <w:rPr>
          <w:b/>
          <w:sz w:val="28"/>
          <w:szCs w:val="32"/>
        </w:rPr>
        <w:t>ALLEN CHAI</w:t>
      </w:r>
      <w:r w:rsidRPr="00636AFB">
        <w:rPr>
          <w:b/>
          <w:sz w:val="32"/>
          <w:szCs w:val="32"/>
        </w:rPr>
        <w:tab/>
      </w:r>
    </w:p>
    <w:p w:rsidR="007F2F4E" w:rsidRPr="00745E6E" w:rsidRDefault="004021E7" w:rsidP="007F2F4E">
      <w:pPr>
        <w:rPr>
          <w:sz w:val="20"/>
          <w:szCs w:val="20"/>
        </w:rPr>
      </w:pPr>
      <w:r w:rsidRPr="00745E6E">
        <w:rPr>
          <w:rFonts w:eastAsia="Batang"/>
          <w:sz w:val="20"/>
          <w:szCs w:val="20"/>
        </w:rPr>
        <w:t xml:space="preserve">Address: </w:t>
      </w:r>
      <w:r w:rsidR="004952A7" w:rsidRPr="00745E6E">
        <w:rPr>
          <w:rFonts w:eastAsia="Batang"/>
          <w:sz w:val="20"/>
          <w:szCs w:val="20"/>
        </w:rPr>
        <w:t>927 Hollyhock Dr. San Leandro CA 94578</w:t>
      </w:r>
      <w:r w:rsidR="00745E6E">
        <w:rPr>
          <w:rFonts w:eastAsia="Batang"/>
          <w:sz w:val="20"/>
          <w:szCs w:val="20"/>
        </w:rPr>
        <w:t xml:space="preserve">                   </w:t>
      </w:r>
      <w:r w:rsidR="007F2F4E" w:rsidRPr="00745E6E">
        <w:rPr>
          <w:sz w:val="20"/>
          <w:szCs w:val="20"/>
        </w:rPr>
        <w:t>P</w:t>
      </w:r>
      <w:r w:rsidR="00DE7A72" w:rsidRPr="00745E6E">
        <w:rPr>
          <w:sz w:val="20"/>
          <w:szCs w:val="20"/>
        </w:rPr>
        <w:t>hone:</w:t>
      </w:r>
      <w:r w:rsidR="004D51FA" w:rsidRPr="00745E6E">
        <w:rPr>
          <w:sz w:val="20"/>
          <w:szCs w:val="20"/>
        </w:rPr>
        <w:t xml:space="preserve"> </w:t>
      </w:r>
      <w:r w:rsidR="005A060A" w:rsidRPr="00745E6E">
        <w:rPr>
          <w:sz w:val="20"/>
          <w:szCs w:val="20"/>
        </w:rPr>
        <w:t>510-789-8296</w:t>
      </w:r>
      <w:r w:rsidR="008F085B" w:rsidRPr="00745E6E">
        <w:rPr>
          <w:sz w:val="20"/>
          <w:szCs w:val="20"/>
        </w:rPr>
        <w:t xml:space="preserve">              </w:t>
      </w:r>
      <w:r w:rsidR="00745E6E">
        <w:rPr>
          <w:sz w:val="20"/>
          <w:szCs w:val="20"/>
        </w:rPr>
        <w:t xml:space="preserve">            </w:t>
      </w:r>
      <w:r w:rsidR="007F2F4E" w:rsidRPr="00745E6E">
        <w:rPr>
          <w:sz w:val="20"/>
          <w:szCs w:val="20"/>
        </w:rPr>
        <w:t>Email: Allenchai02@gmail.com</w:t>
      </w:r>
    </w:p>
    <w:p w:rsidR="000D4161" w:rsidRPr="00745E6E" w:rsidRDefault="000D4161">
      <w:pPr>
        <w:rPr>
          <w:b/>
          <w:sz w:val="20"/>
          <w:szCs w:val="20"/>
        </w:rPr>
      </w:pPr>
    </w:p>
    <w:p w:rsidR="000D4161" w:rsidRPr="00745E6E" w:rsidRDefault="000D4161" w:rsidP="000D4161">
      <w:pPr>
        <w:pBdr>
          <w:bottom w:val="single" w:sz="4" w:space="1" w:color="auto"/>
        </w:pBdr>
        <w:rPr>
          <w:b/>
          <w:sz w:val="20"/>
          <w:szCs w:val="20"/>
        </w:rPr>
      </w:pPr>
      <w:r w:rsidRPr="00745E6E">
        <w:rPr>
          <w:b/>
          <w:sz w:val="20"/>
          <w:szCs w:val="20"/>
        </w:rPr>
        <w:t>PROFESSIONAL EXPERIENCE</w:t>
      </w:r>
    </w:p>
    <w:p w:rsidR="00B221E9" w:rsidRPr="00745E6E" w:rsidRDefault="00B221E9">
      <w:pPr>
        <w:rPr>
          <w:b/>
          <w:sz w:val="20"/>
          <w:szCs w:val="20"/>
        </w:rPr>
      </w:pPr>
    </w:p>
    <w:p w:rsidR="005C79E4" w:rsidRPr="00745E6E" w:rsidRDefault="005C79E4" w:rsidP="005C79E4">
      <w:pPr>
        <w:rPr>
          <w:b/>
          <w:sz w:val="20"/>
          <w:szCs w:val="20"/>
        </w:rPr>
      </w:pPr>
      <w:r w:rsidRPr="00745E6E">
        <w:rPr>
          <w:b/>
          <w:sz w:val="20"/>
          <w:szCs w:val="20"/>
        </w:rPr>
        <w:t xml:space="preserve">Gallop Corp.                                            </w:t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  <w:t xml:space="preserve"> </w:t>
      </w:r>
      <w:r w:rsidR="00745E6E" w:rsidRPr="00745E6E">
        <w:rPr>
          <w:sz w:val="20"/>
          <w:szCs w:val="20"/>
        </w:rPr>
        <w:t>Long Beach, CA</w:t>
      </w:r>
      <w:r w:rsidRPr="00745E6E">
        <w:rPr>
          <w:b/>
          <w:sz w:val="20"/>
          <w:szCs w:val="20"/>
        </w:rPr>
        <w:t xml:space="preserve">                               </w:t>
      </w:r>
      <w:r w:rsidR="00745E6E" w:rsidRPr="00745E6E">
        <w:rPr>
          <w:i/>
          <w:sz w:val="20"/>
          <w:szCs w:val="20"/>
        </w:rPr>
        <w:t>Project Manage</w:t>
      </w:r>
      <w:r w:rsidR="001A230E">
        <w:rPr>
          <w:i/>
          <w:sz w:val="20"/>
          <w:szCs w:val="20"/>
        </w:rPr>
        <w:t>r</w:t>
      </w:r>
      <w:r w:rsidR="00745E6E" w:rsidRPr="00745E6E">
        <w:rPr>
          <w:i/>
          <w:sz w:val="20"/>
          <w:szCs w:val="20"/>
        </w:rPr>
        <w:t xml:space="preserve">, Operations </w:t>
      </w:r>
      <w:r w:rsidR="00745E6E" w:rsidRPr="00745E6E">
        <w:rPr>
          <w:sz w:val="20"/>
          <w:szCs w:val="20"/>
        </w:rPr>
        <w:t xml:space="preserve">                                </w:t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  <w:t xml:space="preserve">     </w:t>
      </w:r>
      <w:r w:rsidRPr="00745E6E">
        <w:rPr>
          <w:sz w:val="20"/>
          <w:szCs w:val="20"/>
        </w:rPr>
        <w:t>Sept. 2011 – June 2012</w:t>
      </w:r>
    </w:p>
    <w:p w:rsidR="005C79E4" w:rsidRPr="00745E6E" w:rsidRDefault="005C79E4" w:rsidP="005C79E4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Managed all new medical projects and worked closely with CEOs, R&amp;D, and business planning depts.</w:t>
      </w:r>
    </w:p>
    <w:p w:rsidR="005C79E4" w:rsidRPr="00745E6E" w:rsidRDefault="005C79E4" w:rsidP="005C79E4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Negotiated with and visited vendors and factories in China and Taiwan; audited vendor’s quality control in products.</w:t>
      </w:r>
    </w:p>
    <w:p w:rsidR="005C79E4" w:rsidRPr="00745E6E" w:rsidRDefault="005C79E4" w:rsidP="005C79E4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Resolved client issues pertaining to production, allocation, deadlines, product purchasing, and competitive pricing.</w:t>
      </w:r>
    </w:p>
    <w:p w:rsidR="005C79E4" w:rsidRPr="00745E6E" w:rsidRDefault="005C79E4" w:rsidP="005C79E4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Worked closely with sales team to set up new business ventures with Gallop Corp’s three largest clients that accounted for $20 million in sales per year.</w:t>
      </w:r>
    </w:p>
    <w:p w:rsidR="005C79E4" w:rsidRPr="00745E6E" w:rsidRDefault="005C79E4">
      <w:pPr>
        <w:rPr>
          <w:b/>
          <w:sz w:val="20"/>
          <w:szCs w:val="20"/>
        </w:rPr>
      </w:pPr>
    </w:p>
    <w:p w:rsidR="00330DD1" w:rsidRPr="00745E6E" w:rsidRDefault="00330DD1">
      <w:pPr>
        <w:rPr>
          <w:sz w:val="20"/>
          <w:szCs w:val="20"/>
        </w:rPr>
      </w:pPr>
      <w:r w:rsidRPr="00745E6E">
        <w:rPr>
          <w:b/>
          <w:sz w:val="20"/>
          <w:szCs w:val="20"/>
        </w:rPr>
        <w:t xml:space="preserve">Gallop Corp.                                                         </w:t>
      </w:r>
      <w:r w:rsidR="00745E6E">
        <w:rPr>
          <w:b/>
          <w:sz w:val="20"/>
          <w:szCs w:val="20"/>
        </w:rPr>
        <w:t xml:space="preserve">                     </w:t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</w:r>
      <w:r w:rsidR="00745E6E">
        <w:rPr>
          <w:b/>
          <w:sz w:val="20"/>
          <w:szCs w:val="20"/>
        </w:rPr>
        <w:tab/>
        <w:t xml:space="preserve"> </w:t>
      </w:r>
      <w:r w:rsidRPr="00745E6E">
        <w:rPr>
          <w:sz w:val="20"/>
          <w:szCs w:val="20"/>
        </w:rPr>
        <w:t>Long Beach, CA</w:t>
      </w:r>
    </w:p>
    <w:p w:rsidR="005A060A" w:rsidRPr="00745E6E" w:rsidRDefault="00DE25D7" w:rsidP="005A060A">
      <w:pPr>
        <w:rPr>
          <w:sz w:val="20"/>
          <w:szCs w:val="20"/>
        </w:rPr>
      </w:pPr>
      <w:proofErr w:type="gramStart"/>
      <w:r w:rsidRPr="00745E6E">
        <w:rPr>
          <w:i/>
          <w:sz w:val="20"/>
          <w:szCs w:val="20"/>
        </w:rPr>
        <w:t>IT</w:t>
      </w:r>
      <w:proofErr w:type="gramEnd"/>
      <w:r w:rsidRPr="00745E6E">
        <w:rPr>
          <w:i/>
          <w:sz w:val="20"/>
          <w:szCs w:val="20"/>
        </w:rPr>
        <w:t xml:space="preserve"> </w:t>
      </w:r>
      <w:r w:rsidR="005A060A" w:rsidRPr="00745E6E">
        <w:rPr>
          <w:i/>
          <w:sz w:val="20"/>
          <w:szCs w:val="20"/>
        </w:rPr>
        <w:t xml:space="preserve">Security and </w:t>
      </w:r>
      <w:r w:rsidR="00330DD1" w:rsidRPr="00745E6E">
        <w:rPr>
          <w:i/>
          <w:sz w:val="20"/>
          <w:szCs w:val="20"/>
        </w:rPr>
        <w:t>Operations</w:t>
      </w:r>
      <w:r w:rsidR="00AD6775" w:rsidRPr="00745E6E">
        <w:rPr>
          <w:i/>
          <w:sz w:val="20"/>
          <w:szCs w:val="20"/>
        </w:rPr>
        <w:t xml:space="preserve"> Analyst</w:t>
      </w:r>
      <w:r w:rsidR="00095466" w:rsidRPr="00745E6E">
        <w:rPr>
          <w:sz w:val="20"/>
          <w:szCs w:val="20"/>
        </w:rPr>
        <w:t xml:space="preserve">              </w:t>
      </w:r>
      <w:r w:rsidR="00745E6E">
        <w:rPr>
          <w:sz w:val="20"/>
          <w:szCs w:val="20"/>
        </w:rPr>
        <w:t xml:space="preserve">                  </w:t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  <w:t xml:space="preserve">      </w:t>
      </w:r>
      <w:r w:rsidR="00095466" w:rsidRPr="00745E6E">
        <w:rPr>
          <w:sz w:val="20"/>
          <w:szCs w:val="20"/>
        </w:rPr>
        <w:t>Apr</w:t>
      </w:r>
      <w:r w:rsidR="00AE0A1D" w:rsidRPr="00745E6E">
        <w:rPr>
          <w:sz w:val="20"/>
          <w:szCs w:val="20"/>
        </w:rPr>
        <w:t>.</w:t>
      </w:r>
      <w:r w:rsidR="00095466" w:rsidRPr="00745E6E">
        <w:rPr>
          <w:sz w:val="20"/>
          <w:szCs w:val="20"/>
        </w:rPr>
        <w:t xml:space="preserve"> 2011 – </w:t>
      </w:r>
      <w:r w:rsidR="005C79E4" w:rsidRPr="00745E6E">
        <w:rPr>
          <w:sz w:val="20"/>
          <w:szCs w:val="20"/>
        </w:rPr>
        <w:t>Sept 2011</w:t>
      </w:r>
    </w:p>
    <w:p w:rsidR="006A3476" w:rsidRPr="00745E6E" w:rsidRDefault="005C79E4" w:rsidP="00160927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Assisted</w:t>
      </w:r>
      <w:r w:rsidR="006A3476" w:rsidRPr="00745E6E">
        <w:rPr>
          <w:sz w:val="20"/>
          <w:szCs w:val="20"/>
        </w:rPr>
        <w:t xml:space="preserve"> the implementation of the vendor pricing module of a purchasing system by conducting and documenting walkthroughs </w:t>
      </w:r>
      <w:r w:rsidRPr="00745E6E">
        <w:rPr>
          <w:sz w:val="20"/>
          <w:szCs w:val="20"/>
        </w:rPr>
        <w:t>of</w:t>
      </w:r>
      <w:r w:rsidR="006A3476" w:rsidRPr="00745E6E">
        <w:rPr>
          <w:sz w:val="20"/>
          <w:szCs w:val="20"/>
        </w:rPr>
        <w:t xml:space="preserve"> business users </w:t>
      </w:r>
      <w:r w:rsidRPr="00745E6E">
        <w:rPr>
          <w:sz w:val="20"/>
          <w:szCs w:val="20"/>
        </w:rPr>
        <w:t>and determining what functionality needed to be added based on the needs of business users.</w:t>
      </w:r>
    </w:p>
    <w:p w:rsidR="005A060A" w:rsidRPr="00745E6E" w:rsidRDefault="00AF6513" w:rsidP="00160927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Assisted in the design of</w:t>
      </w:r>
      <w:r w:rsidR="005A060A" w:rsidRPr="00745E6E">
        <w:rPr>
          <w:sz w:val="20"/>
          <w:szCs w:val="20"/>
        </w:rPr>
        <w:t xml:space="preserve"> </w:t>
      </w:r>
      <w:r w:rsidR="00974222">
        <w:rPr>
          <w:sz w:val="20"/>
          <w:szCs w:val="20"/>
        </w:rPr>
        <w:t xml:space="preserve">the </w:t>
      </w:r>
      <w:r w:rsidR="005A060A" w:rsidRPr="00745E6E">
        <w:rPr>
          <w:sz w:val="20"/>
          <w:szCs w:val="20"/>
        </w:rPr>
        <w:t>policies and procedures regarding user access and change</w:t>
      </w:r>
      <w:r>
        <w:rPr>
          <w:sz w:val="20"/>
          <w:szCs w:val="20"/>
        </w:rPr>
        <w:t>d</w:t>
      </w:r>
      <w:r w:rsidR="005A060A" w:rsidRPr="00745E6E">
        <w:rPr>
          <w:sz w:val="20"/>
          <w:szCs w:val="20"/>
        </w:rPr>
        <w:t xml:space="preserve"> management for inventory system that supports</w:t>
      </w:r>
      <w:r w:rsidR="00F23DB2" w:rsidRPr="00745E6E">
        <w:rPr>
          <w:sz w:val="20"/>
          <w:szCs w:val="20"/>
        </w:rPr>
        <w:t xml:space="preserve"> 35 management level</w:t>
      </w:r>
      <w:r>
        <w:rPr>
          <w:sz w:val="20"/>
          <w:szCs w:val="20"/>
        </w:rPr>
        <w:t>s</w:t>
      </w:r>
      <w:r w:rsidR="00F23DB2" w:rsidRPr="00745E6E">
        <w:rPr>
          <w:sz w:val="20"/>
          <w:szCs w:val="20"/>
        </w:rPr>
        <w:t xml:space="preserve"> and over 300 staff.</w:t>
      </w:r>
    </w:p>
    <w:p w:rsidR="00AD6775" w:rsidRPr="00745E6E" w:rsidRDefault="00AD6775" w:rsidP="00AD6775">
      <w:pPr>
        <w:numPr>
          <w:ilvl w:val="0"/>
          <w:numId w:val="21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Execute</w:t>
      </w:r>
      <w:r w:rsidR="00AF6513">
        <w:rPr>
          <w:sz w:val="20"/>
          <w:szCs w:val="20"/>
        </w:rPr>
        <w:t>d</w:t>
      </w:r>
      <w:r w:rsidRPr="00745E6E">
        <w:rPr>
          <w:sz w:val="20"/>
          <w:szCs w:val="20"/>
        </w:rPr>
        <w:t xml:space="preserve"> and own the quarterly access review process for multiple information systems to ensure that system access is appropriate</w:t>
      </w:r>
    </w:p>
    <w:p w:rsidR="003C4FF5" w:rsidRPr="00745E6E" w:rsidRDefault="003C4FF5">
      <w:pPr>
        <w:rPr>
          <w:b/>
          <w:sz w:val="20"/>
          <w:szCs w:val="20"/>
        </w:rPr>
      </w:pPr>
    </w:p>
    <w:p w:rsidR="00AB5EAE" w:rsidRPr="00745E6E" w:rsidRDefault="00AB5EAE">
      <w:pPr>
        <w:rPr>
          <w:sz w:val="20"/>
          <w:szCs w:val="20"/>
        </w:rPr>
      </w:pPr>
      <w:r w:rsidRPr="00745E6E">
        <w:rPr>
          <w:b/>
          <w:sz w:val="20"/>
          <w:szCs w:val="20"/>
        </w:rPr>
        <w:t>Five Minutes</w:t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  <w:t xml:space="preserve">      </w:t>
      </w:r>
      <w:r w:rsidR="00745E6E">
        <w:rPr>
          <w:b/>
          <w:sz w:val="20"/>
          <w:szCs w:val="20"/>
        </w:rPr>
        <w:tab/>
        <w:t xml:space="preserve">  </w:t>
      </w:r>
      <w:r w:rsidRPr="00745E6E">
        <w:rPr>
          <w:sz w:val="20"/>
          <w:szCs w:val="20"/>
        </w:rPr>
        <w:t>Shanghai, China</w:t>
      </w:r>
    </w:p>
    <w:p w:rsidR="00AB5EAE" w:rsidRPr="00745E6E" w:rsidRDefault="00AB5EAE">
      <w:pPr>
        <w:rPr>
          <w:sz w:val="20"/>
          <w:szCs w:val="20"/>
        </w:rPr>
      </w:pPr>
      <w:r w:rsidRPr="00745E6E">
        <w:rPr>
          <w:i/>
          <w:sz w:val="20"/>
          <w:szCs w:val="20"/>
        </w:rPr>
        <w:t xml:space="preserve">Operation Specialist (American Market: </w:t>
      </w:r>
      <w:proofErr w:type="spellStart"/>
      <w:r w:rsidRPr="00745E6E">
        <w:rPr>
          <w:i/>
          <w:sz w:val="20"/>
          <w:szCs w:val="20"/>
        </w:rPr>
        <w:t>Facebook</w:t>
      </w:r>
      <w:proofErr w:type="spellEnd"/>
      <w:r w:rsidRPr="00745E6E">
        <w:rPr>
          <w:i/>
          <w:sz w:val="20"/>
          <w:szCs w:val="20"/>
        </w:rPr>
        <w:t>)</w:t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</w:r>
      <w:r w:rsidR="00745E6E">
        <w:rPr>
          <w:sz w:val="20"/>
          <w:szCs w:val="20"/>
        </w:rPr>
        <w:tab/>
        <w:t xml:space="preserve">      </w:t>
      </w:r>
      <w:r w:rsidRPr="00745E6E">
        <w:rPr>
          <w:sz w:val="20"/>
          <w:szCs w:val="20"/>
        </w:rPr>
        <w:t>Dec</w:t>
      </w:r>
      <w:r w:rsidR="00AE0A1D" w:rsidRPr="00745E6E">
        <w:rPr>
          <w:sz w:val="20"/>
          <w:szCs w:val="20"/>
        </w:rPr>
        <w:t>.</w:t>
      </w:r>
      <w:r w:rsidRPr="00745E6E">
        <w:rPr>
          <w:sz w:val="20"/>
          <w:szCs w:val="20"/>
        </w:rPr>
        <w:t xml:space="preserve"> 2010 – </w:t>
      </w:r>
      <w:r w:rsidR="008F085B" w:rsidRPr="00745E6E">
        <w:rPr>
          <w:sz w:val="20"/>
          <w:szCs w:val="20"/>
        </w:rPr>
        <w:t>Apr</w:t>
      </w:r>
      <w:r w:rsidR="00AE0A1D" w:rsidRPr="00745E6E">
        <w:rPr>
          <w:sz w:val="20"/>
          <w:szCs w:val="20"/>
        </w:rPr>
        <w:t>.</w:t>
      </w:r>
      <w:r w:rsidR="008F085B" w:rsidRPr="00745E6E">
        <w:rPr>
          <w:sz w:val="20"/>
          <w:szCs w:val="20"/>
        </w:rPr>
        <w:t xml:space="preserve"> 2011</w:t>
      </w:r>
    </w:p>
    <w:p w:rsidR="00AB5EAE" w:rsidRPr="00745E6E" w:rsidRDefault="001162D0" w:rsidP="008212F9">
      <w:pPr>
        <w:numPr>
          <w:ilvl w:val="0"/>
          <w:numId w:val="20"/>
        </w:numPr>
        <w:spacing w:line="360" w:lineRule="auto"/>
        <w:rPr>
          <w:b/>
          <w:sz w:val="20"/>
          <w:szCs w:val="20"/>
        </w:rPr>
      </w:pPr>
      <w:r w:rsidRPr="00745E6E">
        <w:rPr>
          <w:sz w:val="20"/>
          <w:szCs w:val="20"/>
        </w:rPr>
        <w:t>Responsible for gaming</w:t>
      </w:r>
      <w:r w:rsidR="00463D63" w:rsidRPr="00745E6E">
        <w:rPr>
          <w:sz w:val="20"/>
          <w:szCs w:val="20"/>
        </w:rPr>
        <w:t xml:space="preserve"> operation activities on </w:t>
      </w:r>
      <w:proofErr w:type="spellStart"/>
      <w:r w:rsidR="00463D63" w:rsidRPr="00745E6E">
        <w:rPr>
          <w:sz w:val="20"/>
          <w:szCs w:val="20"/>
        </w:rPr>
        <w:t>Facebook</w:t>
      </w:r>
      <w:proofErr w:type="spellEnd"/>
      <w:r w:rsidR="00463D63" w:rsidRPr="00745E6E">
        <w:rPr>
          <w:sz w:val="20"/>
          <w:szCs w:val="20"/>
        </w:rPr>
        <w:t xml:space="preserve"> platform.</w:t>
      </w:r>
    </w:p>
    <w:p w:rsidR="00463D63" w:rsidRPr="00745E6E" w:rsidRDefault="00463D63" w:rsidP="008212F9">
      <w:pPr>
        <w:numPr>
          <w:ilvl w:val="0"/>
          <w:numId w:val="20"/>
        </w:numPr>
        <w:spacing w:line="360" w:lineRule="auto"/>
        <w:rPr>
          <w:b/>
          <w:sz w:val="20"/>
          <w:szCs w:val="20"/>
        </w:rPr>
      </w:pPr>
      <w:r w:rsidRPr="00745E6E">
        <w:rPr>
          <w:sz w:val="20"/>
          <w:szCs w:val="20"/>
        </w:rPr>
        <w:t>Help</w:t>
      </w:r>
      <w:r w:rsidR="001162D0" w:rsidRPr="00745E6E">
        <w:rPr>
          <w:sz w:val="20"/>
          <w:szCs w:val="20"/>
        </w:rPr>
        <w:t>ed</w:t>
      </w:r>
      <w:r w:rsidRPr="00745E6E">
        <w:rPr>
          <w:sz w:val="20"/>
          <w:szCs w:val="20"/>
        </w:rPr>
        <w:t xml:space="preserve"> track and analyze daily operation data of both </w:t>
      </w:r>
      <w:r w:rsidR="00160927" w:rsidRPr="00745E6E">
        <w:rPr>
          <w:sz w:val="20"/>
          <w:szCs w:val="20"/>
        </w:rPr>
        <w:t>Five Minutes’</w:t>
      </w:r>
      <w:r w:rsidRPr="00745E6E">
        <w:rPr>
          <w:sz w:val="20"/>
          <w:szCs w:val="20"/>
        </w:rPr>
        <w:t xml:space="preserve"> games and</w:t>
      </w:r>
      <w:r w:rsidR="00160927" w:rsidRPr="00745E6E">
        <w:rPr>
          <w:sz w:val="20"/>
          <w:szCs w:val="20"/>
        </w:rPr>
        <w:t xml:space="preserve"> the games of</w:t>
      </w:r>
      <w:r w:rsidRPr="00745E6E">
        <w:rPr>
          <w:sz w:val="20"/>
          <w:szCs w:val="20"/>
        </w:rPr>
        <w:t xml:space="preserve"> competitors.</w:t>
      </w:r>
      <w:r w:rsidR="008F085B" w:rsidRPr="00745E6E">
        <w:rPr>
          <w:sz w:val="20"/>
          <w:szCs w:val="20"/>
        </w:rPr>
        <w:t xml:space="preserve"> </w:t>
      </w:r>
    </w:p>
    <w:p w:rsidR="00463D63" w:rsidRPr="00745E6E" w:rsidRDefault="00DE7A72" w:rsidP="008212F9">
      <w:pPr>
        <w:numPr>
          <w:ilvl w:val="0"/>
          <w:numId w:val="20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Communicated</w:t>
      </w:r>
      <w:r w:rsidR="00463D63" w:rsidRPr="00745E6E">
        <w:rPr>
          <w:sz w:val="20"/>
          <w:szCs w:val="20"/>
        </w:rPr>
        <w:t xml:space="preserve"> </w:t>
      </w:r>
      <w:r w:rsidR="00160927" w:rsidRPr="00745E6E">
        <w:rPr>
          <w:sz w:val="20"/>
          <w:szCs w:val="20"/>
        </w:rPr>
        <w:t xml:space="preserve">with other social </w:t>
      </w:r>
      <w:r w:rsidRPr="00745E6E">
        <w:rPr>
          <w:sz w:val="20"/>
          <w:szCs w:val="20"/>
        </w:rPr>
        <w:t xml:space="preserve">network companies to set up </w:t>
      </w:r>
      <w:r w:rsidR="007C6010" w:rsidRPr="00745E6E">
        <w:rPr>
          <w:sz w:val="20"/>
          <w:szCs w:val="20"/>
        </w:rPr>
        <w:t>cross pr</w:t>
      </w:r>
      <w:r w:rsidRPr="00745E6E">
        <w:rPr>
          <w:sz w:val="20"/>
          <w:szCs w:val="20"/>
        </w:rPr>
        <w:t>omotional events</w:t>
      </w:r>
      <w:r w:rsidR="00463D63" w:rsidRPr="00745E6E">
        <w:rPr>
          <w:sz w:val="20"/>
          <w:szCs w:val="20"/>
        </w:rPr>
        <w:t>.</w:t>
      </w:r>
    </w:p>
    <w:p w:rsidR="00463D63" w:rsidRPr="00745E6E" w:rsidRDefault="00494FC9" w:rsidP="008212F9">
      <w:pPr>
        <w:numPr>
          <w:ilvl w:val="0"/>
          <w:numId w:val="20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Track</w:t>
      </w:r>
      <w:r w:rsidR="00DE7A72" w:rsidRPr="00745E6E">
        <w:rPr>
          <w:sz w:val="20"/>
          <w:szCs w:val="20"/>
        </w:rPr>
        <w:t>ed</w:t>
      </w:r>
      <w:r w:rsidRPr="00745E6E">
        <w:rPr>
          <w:sz w:val="20"/>
          <w:szCs w:val="20"/>
        </w:rPr>
        <w:t xml:space="preserve"> linguistic and</w:t>
      </w:r>
      <w:r w:rsidR="00463D63" w:rsidRPr="00745E6E">
        <w:rPr>
          <w:sz w:val="20"/>
          <w:szCs w:val="20"/>
        </w:rPr>
        <w:t xml:space="preserve"> game</w:t>
      </w:r>
      <w:r w:rsidRPr="00745E6E">
        <w:rPr>
          <w:sz w:val="20"/>
          <w:szCs w:val="20"/>
        </w:rPr>
        <w:t xml:space="preserve"> bugs/</w:t>
      </w:r>
      <w:r w:rsidR="00463D63" w:rsidRPr="00745E6E">
        <w:rPr>
          <w:sz w:val="20"/>
          <w:szCs w:val="20"/>
        </w:rPr>
        <w:t>issues and resol</w:t>
      </w:r>
      <w:r w:rsidR="001162D0" w:rsidRPr="00745E6E">
        <w:rPr>
          <w:sz w:val="20"/>
          <w:szCs w:val="20"/>
        </w:rPr>
        <w:t>ved</w:t>
      </w:r>
      <w:r w:rsidR="00DE7A72" w:rsidRPr="00745E6E">
        <w:rPr>
          <w:sz w:val="20"/>
          <w:szCs w:val="20"/>
        </w:rPr>
        <w:t xml:space="preserve"> it in a timely manner</w:t>
      </w:r>
      <w:r w:rsidR="00463D63" w:rsidRPr="00745E6E">
        <w:rPr>
          <w:sz w:val="20"/>
          <w:szCs w:val="20"/>
        </w:rPr>
        <w:t>.</w:t>
      </w:r>
    </w:p>
    <w:p w:rsidR="00AB5EAE" w:rsidRPr="00745E6E" w:rsidRDefault="00AB5EAE">
      <w:pPr>
        <w:rPr>
          <w:b/>
          <w:sz w:val="20"/>
          <w:szCs w:val="20"/>
        </w:rPr>
      </w:pPr>
    </w:p>
    <w:p w:rsidR="006D7655" w:rsidRPr="00745E6E" w:rsidRDefault="006D7655">
      <w:pPr>
        <w:rPr>
          <w:sz w:val="20"/>
          <w:szCs w:val="20"/>
        </w:rPr>
      </w:pPr>
      <w:r w:rsidRPr="00745E6E">
        <w:rPr>
          <w:b/>
          <w:sz w:val="20"/>
          <w:szCs w:val="20"/>
        </w:rPr>
        <w:t>1st United Services Credit Union</w:t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  <w:t xml:space="preserve">      </w:t>
      </w:r>
      <w:r w:rsidR="006C43EC" w:rsidRPr="00745E6E">
        <w:rPr>
          <w:b/>
          <w:sz w:val="20"/>
          <w:szCs w:val="20"/>
        </w:rPr>
        <w:t xml:space="preserve">              </w:t>
      </w:r>
      <w:r w:rsidR="00F80583" w:rsidRPr="00745E6E">
        <w:rPr>
          <w:b/>
          <w:sz w:val="20"/>
          <w:szCs w:val="20"/>
        </w:rPr>
        <w:t xml:space="preserve">  </w:t>
      </w:r>
      <w:r w:rsidRPr="00745E6E">
        <w:rPr>
          <w:sz w:val="20"/>
          <w:szCs w:val="20"/>
        </w:rPr>
        <w:t>Oakland, CA</w:t>
      </w:r>
    </w:p>
    <w:p w:rsidR="006D7655" w:rsidRPr="00745E6E" w:rsidRDefault="006D7655">
      <w:pPr>
        <w:rPr>
          <w:sz w:val="20"/>
          <w:szCs w:val="20"/>
        </w:rPr>
      </w:pPr>
      <w:r w:rsidRPr="00745E6E">
        <w:rPr>
          <w:i/>
          <w:sz w:val="20"/>
          <w:szCs w:val="20"/>
        </w:rPr>
        <w:t>Members’ Services</w:t>
      </w:r>
      <w:r w:rsidRPr="00745E6E">
        <w:rPr>
          <w:i/>
          <w:sz w:val="20"/>
          <w:szCs w:val="20"/>
        </w:rPr>
        <w:tab/>
      </w:r>
      <w:r w:rsidRPr="00745E6E">
        <w:rPr>
          <w:i/>
          <w:sz w:val="20"/>
          <w:szCs w:val="20"/>
        </w:rPr>
        <w:tab/>
      </w:r>
      <w:r w:rsidRPr="00745E6E">
        <w:rPr>
          <w:i/>
          <w:sz w:val="20"/>
          <w:szCs w:val="20"/>
        </w:rPr>
        <w:tab/>
      </w:r>
      <w:r w:rsidRPr="00745E6E">
        <w:rPr>
          <w:i/>
          <w:sz w:val="20"/>
          <w:szCs w:val="20"/>
        </w:rPr>
        <w:tab/>
      </w:r>
      <w:r w:rsidRPr="00745E6E">
        <w:rPr>
          <w:sz w:val="20"/>
          <w:szCs w:val="20"/>
        </w:rPr>
        <w:tab/>
      </w:r>
      <w:r w:rsidRPr="00745E6E">
        <w:rPr>
          <w:sz w:val="20"/>
          <w:szCs w:val="20"/>
        </w:rPr>
        <w:tab/>
      </w:r>
      <w:r w:rsidRPr="00745E6E">
        <w:rPr>
          <w:sz w:val="20"/>
          <w:szCs w:val="20"/>
        </w:rPr>
        <w:tab/>
      </w:r>
      <w:r w:rsidRPr="00745E6E">
        <w:rPr>
          <w:sz w:val="20"/>
          <w:szCs w:val="20"/>
        </w:rPr>
        <w:tab/>
      </w:r>
      <w:r w:rsidRPr="00745E6E">
        <w:rPr>
          <w:sz w:val="20"/>
          <w:szCs w:val="20"/>
        </w:rPr>
        <w:tab/>
      </w:r>
      <w:r w:rsidRPr="00745E6E">
        <w:rPr>
          <w:sz w:val="20"/>
          <w:szCs w:val="20"/>
        </w:rPr>
        <w:tab/>
        <w:t xml:space="preserve">     </w:t>
      </w:r>
      <w:r w:rsidR="00745E6E">
        <w:rPr>
          <w:sz w:val="20"/>
          <w:szCs w:val="20"/>
        </w:rPr>
        <w:t xml:space="preserve"> </w:t>
      </w:r>
      <w:r w:rsidRPr="00745E6E">
        <w:rPr>
          <w:sz w:val="20"/>
          <w:szCs w:val="20"/>
        </w:rPr>
        <w:t>Dec</w:t>
      </w:r>
      <w:r w:rsidR="00F80583" w:rsidRPr="00745E6E">
        <w:rPr>
          <w:sz w:val="20"/>
          <w:szCs w:val="20"/>
        </w:rPr>
        <w:t>.</w:t>
      </w:r>
      <w:r w:rsidRPr="00745E6E">
        <w:rPr>
          <w:sz w:val="20"/>
          <w:szCs w:val="20"/>
        </w:rPr>
        <w:t xml:space="preserve"> 2007 – May 2008</w:t>
      </w:r>
    </w:p>
    <w:p w:rsidR="006D7655" w:rsidRPr="00745E6E" w:rsidRDefault="00DE7A72" w:rsidP="00745E6E">
      <w:pPr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 xml:space="preserve">Prevented </w:t>
      </w:r>
      <w:r w:rsidR="006D7655" w:rsidRPr="00745E6E">
        <w:rPr>
          <w:sz w:val="20"/>
          <w:szCs w:val="20"/>
        </w:rPr>
        <w:t>cust</w:t>
      </w:r>
      <w:r w:rsidR="0028237F" w:rsidRPr="00745E6E">
        <w:rPr>
          <w:sz w:val="20"/>
          <w:szCs w:val="20"/>
        </w:rPr>
        <w:t>omer fraud,</w:t>
      </w:r>
      <w:r w:rsidR="006D7655" w:rsidRPr="00745E6E">
        <w:rPr>
          <w:sz w:val="20"/>
          <w:szCs w:val="20"/>
        </w:rPr>
        <w:t xml:space="preserve"> performed credit checks</w:t>
      </w:r>
      <w:r w:rsidR="0028237F" w:rsidRPr="00745E6E">
        <w:rPr>
          <w:sz w:val="20"/>
          <w:szCs w:val="20"/>
        </w:rPr>
        <w:t>,</w:t>
      </w:r>
      <w:r w:rsidR="001162D0" w:rsidRPr="00745E6E">
        <w:rPr>
          <w:sz w:val="20"/>
          <w:szCs w:val="20"/>
        </w:rPr>
        <w:t xml:space="preserve"> and opened new accounts.</w:t>
      </w:r>
    </w:p>
    <w:p w:rsidR="006D7655" w:rsidRPr="00745E6E" w:rsidRDefault="001162D0" w:rsidP="008212F9">
      <w:pPr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Deposited money for members, created cashier checks,</w:t>
      </w:r>
      <w:r w:rsidR="006D7655" w:rsidRPr="00745E6E">
        <w:rPr>
          <w:sz w:val="20"/>
          <w:szCs w:val="20"/>
        </w:rPr>
        <w:t xml:space="preserve"> updated member accounts</w:t>
      </w:r>
      <w:r w:rsidRPr="00745E6E">
        <w:rPr>
          <w:sz w:val="20"/>
          <w:szCs w:val="20"/>
        </w:rPr>
        <w:t>,</w:t>
      </w:r>
      <w:r w:rsidR="006D7655" w:rsidRPr="00745E6E">
        <w:rPr>
          <w:sz w:val="20"/>
          <w:szCs w:val="20"/>
        </w:rPr>
        <w:t xml:space="preserve"> and provided financial advice.</w:t>
      </w:r>
    </w:p>
    <w:p w:rsidR="006D7655" w:rsidRPr="00745E6E" w:rsidRDefault="006D7655" w:rsidP="008212F9">
      <w:pPr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745E6E">
        <w:rPr>
          <w:sz w:val="20"/>
          <w:szCs w:val="20"/>
        </w:rPr>
        <w:t>Verified accuracy and completion of checks for deposit</w:t>
      </w:r>
      <w:r w:rsidR="0089573C" w:rsidRPr="00745E6E">
        <w:rPr>
          <w:sz w:val="20"/>
          <w:szCs w:val="20"/>
        </w:rPr>
        <w:t xml:space="preserve"> to be sent to corporate headquarters</w:t>
      </w:r>
      <w:r w:rsidRPr="00745E6E">
        <w:rPr>
          <w:sz w:val="20"/>
          <w:szCs w:val="20"/>
        </w:rPr>
        <w:t>.</w:t>
      </w:r>
    </w:p>
    <w:p w:rsidR="003B4D65" w:rsidRPr="00745E6E" w:rsidRDefault="003B4D65" w:rsidP="003B4D65">
      <w:pPr>
        <w:rPr>
          <w:b/>
          <w:sz w:val="20"/>
          <w:szCs w:val="20"/>
        </w:rPr>
      </w:pPr>
    </w:p>
    <w:p w:rsidR="008C480E" w:rsidRPr="00745E6E" w:rsidRDefault="008C480E" w:rsidP="008C480E">
      <w:pPr>
        <w:pBdr>
          <w:bottom w:val="single" w:sz="4" w:space="1" w:color="000000"/>
        </w:pBdr>
        <w:rPr>
          <w:b/>
          <w:sz w:val="20"/>
          <w:szCs w:val="20"/>
        </w:rPr>
      </w:pPr>
      <w:r w:rsidRPr="00745E6E">
        <w:rPr>
          <w:b/>
          <w:sz w:val="20"/>
          <w:szCs w:val="20"/>
        </w:rPr>
        <w:t>EDUCATION</w:t>
      </w:r>
    </w:p>
    <w:p w:rsidR="0083279E" w:rsidRPr="00745E6E" w:rsidRDefault="0083279E" w:rsidP="008C480E">
      <w:pPr>
        <w:rPr>
          <w:b/>
          <w:sz w:val="20"/>
          <w:szCs w:val="20"/>
        </w:rPr>
      </w:pPr>
    </w:p>
    <w:p w:rsidR="008C480E" w:rsidRPr="00745E6E" w:rsidRDefault="008C480E" w:rsidP="008C480E">
      <w:pPr>
        <w:rPr>
          <w:sz w:val="20"/>
          <w:szCs w:val="20"/>
        </w:rPr>
      </w:pPr>
      <w:r w:rsidRPr="00745E6E">
        <w:rPr>
          <w:b/>
          <w:sz w:val="20"/>
          <w:szCs w:val="20"/>
        </w:rPr>
        <w:t>University of California, Berkeley – College of Letters &amp; Science</w:t>
      </w:r>
      <w:r w:rsidRPr="00745E6E">
        <w:rPr>
          <w:b/>
          <w:sz w:val="20"/>
          <w:szCs w:val="20"/>
        </w:rPr>
        <w:tab/>
        <w:t xml:space="preserve">  </w:t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  <w:t xml:space="preserve">     </w:t>
      </w:r>
      <w:r w:rsidR="00745E6E">
        <w:rPr>
          <w:b/>
          <w:sz w:val="20"/>
          <w:szCs w:val="20"/>
        </w:rPr>
        <w:t xml:space="preserve"> </w:t>
      </w:r>
      <w:r w:rsidRPr="00745E6E">
        <w:rPr>
          <w:sz w:val="20"/>
          <w:szCs w:val="20"/>
        </w:rPr>
        <w:t>Berkeley, CA</w:t>
      </w:r>
    </w:p>
    <w:p w:rsidR="008C480E" w:rsidRPr="00745E6E" w:rsidRDefault="008C480E" w:rsidP="008C480E">
      <w:pPr>
        <w:rPr>
          <w:i/>
          <w:sz w:val="20"/>
          <w:szCs w:val="20"/>
        </w:rPr>
      </w:pPr>
      <w:r w:rsidRPr="00745E6E">
        <w:rPr>
          <w:i/>
          <w:sz w:val="20"/>
          <w:szCs w:val="20"/>
        </w:rPr>
        <w:t>Bachelor of Art</w:t>
      </w:r>
      <w:r w:rsidR="001162D0" w:rsidRPr="00745E6E">
        <w:rPr>
          <w:i/>
          <w:sz w:val="20"/>
          <w:szCs w:val="20"/>
        </w:rPr>
        <w:t>s, Asian Studies focus in China</w:t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745E6E">
        <w:rPr>
          <w:i/>
          <w:sz w:val="20"/>
          <w:szCs w:val="20"/>
        </w:rPr>
        <w:t xml:space="preserve">                          </w:t>
      </w:r>
      <w:r w:rsidR="001162D0" w:rsidRPr="00745E6E">
        <w:rPr>
          <w:sz w:val="20"/>
          <w:szCs w:val="20"/>
        </w:rPr>
        <w:t>Aug.</w:t>
      </w:r>
      <w:r w:rsidRPr="00745E6E">
        <w:rPr>
          <w:sz w:val="20"/>
          <w:szCs w:val="20"/>
        </w:rPr>
        <w:t xml:space="preserve"> 2009</w:t>
      </w:r>
    </w:p>
    <w:p w:rsidR="008C480E" w:rsidRPr="00745E6E" w:rsidRDefault="008C480E" w:rsidP="008C480E">
      <w:pPr>
        <w:rPr>
          <w:b/>
          <w:sz w:val="20"/>
          <w:szCs w:val="20"/>
        </w:rPr>
      </w:pPr>
    </w:p>
    <w:p w:rsidR="008C480E" w:rsidRPr="00745E6E" w:rsidRDefault="008C480E" w:rsidP="008C480E">
      <w:pPr>
        <w:rPr>
          <w:sz w:val="20"/>
          <w:szCs w:val="20"/>
        </w:rPr>
      </w:pPr>
      <w:r w:rsidRPr="00745E6E">
        <w:rPr>
          <w:b/>
          <w:sz w:val="20"/>
          <w:szCs w:val="20"/>
        </w:rPr>
        <w:t xml:space="preserve">National Taiwan University </w:t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  <w:t xml:space="preserve">        </w:t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</w:r>
      <w:r w:rsidRPr="00745E6E">
        <w:rPr>
          <w:b/>
          <w:sz w:val="20"/>
          <w:szCs w:val="20"/>
        </w:rPr>
        <w:tab/>
        <w:t xml:space="preserve">  </w:t>
      </w:r>
      <w:r w:rsidR="00745E6E">
        <w:rPr>
          <w:b/>
          <w:sz w:val="20"/>
          <w:szCs w:val="20"/>
        </w:rPr>
        <w:t xml:space="preserve">  </w:t>
      </w:r>
      <w:r w:rsidRPr="00745E6E">
        <w:rPr>
          <w:sz w:val="20"/>
          <w:szCs w:val="20"/>
        </w:rPr>
        <w:t>Taipei, Taiwan</w:t>
      </w:r>
    </w:p>
    <w:p w:rsidR="008C480E" w:rsidRPr="00745E6E" w:rsidRDefault="008C480E" w:rsidP="008C480E">
      <w:pPr>
        <w:rPr>
          <w:i/>
          <w:sz w:val="20"/>
          <w:szCs w:val="20"/>
        </w:rPr>
      </w:pPr>
      <w:r w:rsidRPr="00745E6E">
        <w:rPr>
          <w:i/>
          <w:sz w:val="20"/>
          <w:szCs w:val="20"/>
        </w:rPr>
        <w:t>Education Ab</w:t>
      </w:r>
      <w:r w:rsidR="001162D0" w:rsidRPr="00745E6E">
        <w:rPr>
          <w:i/>
          <w:sz w:val="20"/>
          <w:szCs w:val="20"/>
        </w:rPr>
        <w:t>road Program in Business Chinese</w:t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1162D0" w:rsidRPr="00745E6E">
        <w:rPr>
          <w:i/>
          <w:sz w:val="20"/>
          <w:szCs w:val="20"/>
        </w:rPr>
        <w:tab/>
      </w:r>
      <w:r w:rsidR="00745E6E">
        <w:rPr>
          <w:i/>
          <w:sz w:val="20"/>
          <w:szCs w:val="20"/>
        </w:rPr>
        <w:t xml:space="preserve">           </w:t>
      </w:r>
      <w:r w:rsidR="001162D0" w:rsidRPr="00745E6E">
        <w:rPr>
          <w:sz w:val="20"/>
          <w:szCs w:val="20"/>
        </w:rPr>
        <w:t>Aug.</w:t>
      </w:r>
      <w:r w:rsidRPr="00745E6E">
        <w:rPr>
          <w:sz w:val="20"/>
          <w:szCs w:val="20"/>
        </w:rPr>
        <w:t xml:space="preserve"> 2007</w:t>
      </w:r>
    </w:p>
    <w:p w:rsidR="008C480E" w:rsidRPr="00745E6E" w:rsidRDefault="008C480E" w:rsidP="008C480E">
      <w:pPr>
        <w:rPr>
          <w:b/>
          <w:sz w:val="20"/>
          <w:szCs w:val="20"/>
        </w:rPr>
      </w:pPr>
    </w:p>
    <w:p w:rsidR="008C480E" w:rsidRPr="00745E6E" w:rsidRDefault="000D4161" w:rsidP="000D4161">
      <w:pPr>
        <w:pBdr>
          <w:bottom w:val="single" w:sz="4" w:space="1" w:color="auto"/>
        </w:pBdr>
        <w:rPr>
          <w:b/>
          <w:sz w:val="20"/>
          <w:szCs w:val="20"/>
        </w:rPr>
      </w:pPr>
      <w:r w:rsidRPr="00745E6E">
        <w:rPr>
          <w:b/>
          <w:sz w:val="20"/>
          <w:szCs w:val="20"/>
        </w:rPr>
        <w:t>ADDITIONAL SKILLS</w:t>
      </w:r>
      <w:r w:rsidR="00636AFB" w:rsidRPr="00745E6E">
        <w:rPr>
          <w:b/>
          <w:sz w:val="20"/>
          <w:szCs w:val="20"/>
        </w:rPr>
        <w:t xml:space="preserve"> and</w:t>
      </w:r>
      <w:r w:rsidR="00B221E9" w:rsidRPr="00745E6E">
        <w:rPr>
          <w:b/>
          <w:sz w:val="20"/>
          <w:szCs w:val="20"/>
        </w:rPr>
        <w:t xml:space="preserve"> INTERESTS</w:t>
      </w:r>
    </w:p>
    <w:p w:rsidR="00745E6E" w:rsidRDefault="00745E6E" w:rsidP="008C480E">
      <w:pPr>
        <w:rPr>
          <w:b/>
          <w:sz w:val="20"/>
          <w:szCs w:val="20"/>
        </w:rPr>
      </w:pPr>
    </w:p>
    <w:p w:rsidR="008C480E" w:rsidRPr="00745E6E" w:rsidRDefault="008C480E" w:rsidP="008C480E">
      <w:pPr>
        <w:rPr>
          <w:sz w:val="20"/>
          <w:szCs w:val="20"/>
        </w:rPr>
      </w:pPr>
      <w:r w:rsidRPr="00745E6E">
        <w:rPr>
          <w:b/>
          <w:sz w:val="20"/>
          <w:szCs w:val="20"/>
        </w:rPr>
        <w:t>Language</w:t>
      </w:r>
      <w:r w:rsidR="00346F3F" w:rsidRPr="00745E6E">
        <w:rPr>
          <w:b/>
          <w:sz w:val="20"/>
          <w:szCs w:val="20"/>
        </w:rPr>
        <w:t>s</w:t>
      </w:r>
      <w:r w:rsidRPr="00745E6E">
        <w:rPr>
          <w:b/>
          <w:sz w:val="20"/>
          <w:szCs w:val="20"/>
        </w:rPr>
        <w:t xml:space="preserve">: </w:t>
      </w:r>
      <w:r w:rsidR="00F80583" w:rsidRPr="00745E6E">
        <w:rPr>
          <w:sz w:val="20"/>
          <w:szCs w:val="20"/>
        </w:rPr>
        <w:t>Fluent in Mandarin</w:t>
      </w:r>
      <w:r w:rsidR="00636AFB" w:rsidRPr="00745E6E">
        <w:rPr>
          <w:sz w:val="20"/>
          <w:szCs w:val="20"/>
        </w:rPr>
        <w:t xml:space="preserve"> and</w:t>
      </w:r>
      <w:r w:rsidRPr="00745E6E">
        <w:rPr>
          <w:sz w:val="20"/>
          <w:szCs w:val="20"/>
        </w:rPr>
        <w:t xml:space="preserve"> English</w:t>
      </w:r>
    </w:p>
    <w:p w:rsidR="005C79E4" w:rsidRPr="00745E6E" w:rsidRDefault="008C480E" w:rsidP="00B221E9">
      <w:pPr>
        <w:rPr>
          <w:sz w:val="20"/>
          <w:szCs w:val="20"/>
        </w:rPr>
      </w:pPr>
      <w:r w:rsidRPr="00745E6E">
        <w:rPr>
          <w:b/>
          <w:sz w:val="20"/>
          <w:szCs w:val="20"/>
        </w:rPr>
        <w:t>Skills:</w:t>
      </w:r>
      <w:r w:rsidRPr="00745E6E">
        <w:rPr>
          <w:sz w:val="20"/>
          <w:szCs w:val="20"/>
        </w:rPr>
        <w:t xml:space="preserve"> Microsoft Word, Microsoft Power Point, Microsoft Excel</w:t>
      </w:r>
      <w:r w:rsidR="001162D0" w:rsidRPr="00745E6E">
        <w:rPr>
          <w:sz w:val="20"/>
          <w:szCs w:val="20"/>
        </w:rPr>
        <w:t xml:space="preserve"> </w:t>
      </w:r>
      <w:r w:rsidR="0083279E" w:rsidRPr="00745E6E">
        <w:rPr>
          <w:sz w:val="20"/>
          <w:szCs w:val="20"/>
        </w:rPr>
        <w:t xml:space="preserve"> </w:t>
      </w:r>
      <w:r w:rsidR="001162D0" w:rsidRPr="00745E6E">
        <w:rPr>
          <w:sz w:val="20"/>
          <w:szCs w:val="20"/>
        </w:rPr>
        <w:tab/>
      </w:r>
    </w:p>
    <w:p w:rsidR="008C480E" w:rsidRPr="00745E6E" w:rsidRDefault="00346F3F" w:rsidP="00B221E9">
      <w:pPr>
        <w:rPr>
          <w:sz w:val="20"/>
          <w:szCs w:val="20"/>
        </w:rPr>
      </w:pPr>
      <w:r w:rsidRPr="00745E6E">
        <w:rPr>
          <w:b/>
          <w:sz w:val="20"/>
          <w:szCs w:val="20"/>
        </w:rPr>
        <w:t>Interests</w:t>
      </w:r>
      <w:r w:rsidR="0033004C" w:rsidRPr="00745E6E">
        <w:rPr>
          <w:b/>
          <w:sz w:val="20"/>
          <w:szCs w:val="20"/>
        </w:rPr>
        <w:t>:</w:t>
      </w:r>
      <w:r w:rsidR="00931E0C" w:rsidRPr="00745E6E">
        <w:rPr>
          <w:sz w:val="20"/>
          <w:szCs w:val="20"/>
        </w:rPr>
        <w:t xml:space="preserve"> Film, Entertainment, Fashion</w:t>
      </w:r>
      <w:r w:rsidR="0033004C" w:rsidRPr="00745E6E">
        <w:rPr>
          <w:sz w:val="20"/>
          <w:szCs w:val="20"/>
        </w:rPr>
        <w:t xml:space="preserve">, </w:t>
      </w:r>
      <w:r w:rsidR="00E12DB2" w:rsidRPr="00745E6E">
        <w:rPr>
          <w:sz w:val="20"/>
          <w:szCs w:val="20"/>
        </w:rPr>
        <w:t xml:space="preserve">Poker, </w:t>
      </w:r>
      <w:r w:rsidR="0033004C" w:rsidRPr="00745E6E">
        <w:rPr>
          <w:sz w:val="20"/>
          <w:szCs w:val="20"/>
        </w:rPr>
        <w:t>Basketball, and Music</w:t>
      </w:r>
    </w:p>
    <w:sectPr w:rsidR="008C480E" w:rsidRPr="00745E6E" w:rsidSect="007054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BCC" w:rsidRDefault="00F73BCC" w:rsidP="001B132B">
      <w:r>
        <w:separator/>
      </w:r>
    </w:p>
  </w:endnote>
  <w:endnote w:type="continuationSeparator" w:id="0">
    <w:p w:rsidR="00F73BCC" w:rsidRDefault="00F73BCC" w:rsidP="001B1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BCC" w:rsidRDefault="00F73BCC" w:rsidP="001B132B">
      <w:r>
        <w:separator/>
      </w:r>
    </w:p>
  </w:footnote>
  <w:footnote w:type="continuationSeparator" w:id="0">
    <w:p w:rsidR="00F73BCC" w:rsidRDefault="00F73BCC" w:rsidP="001B1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3F32BC0"/>
    <w:multiLevelType w:val="hybridMultilevel"/>
    <w:tmpl w:val="5822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E305AC"/>
    <w:multiLevelType w:val="hybridMultilevel"/>
    <w:tmpl w:val="12CE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13AC2"/>
    <w:multiLevelType w:val="hybridMultilevel"/>
    <w:tmpl w:val="AED4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42E81"/>
    <w:multiLevelType w:val="hybridMultilevel"/>
    <w:tmpl w:val="94AA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169FB"/>
    <w:multiLevelType w:val="hybridMultilevel"/>
    <w:tmpl w:val="40D8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C000D"/>
    <w:multiLevelType w:val="hybridMultilevel"/>
    <w:tmpl w:val="34E8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50E14"/>
    <w:multiLevelType w:val="hybridMultilevel"/>
    <w:tmpl w:val="7AFC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92DFA"/>
    <w:multiLevelType w:val="hybridMultilevel"/>
    <w:tmpl w:val="FAB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D6F69"/>
    <w:multiLevelType w:val="hybridMultilevel"/>
    <w:tmpl w:val="AF78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D1A77"/>
    <w:multiLevelType w:val="hybridMultilevel"/>
    <w:tmpl w:val="DA68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E6903"/>
    <w:multiLevelType w:val="hybridMultilevel"/>
    <w:tmpl w:val="D22C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21071"/>
    <w:multiLevelType w:val="hybridMultilevel"/>
    <w:tmpl w:val="D2882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771CD7"/>
    <w:multiLevelType w:val="hybridMultilevel"/>
    <w:tmpl w:val="4180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DF0CC7"/>
    <w:multiLevelType w:val="hybridMultilevel"/>
    <w:tmpl w:val="6046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202B85"/>
    <w:multiLevelType w:val="hybridMultilevel"/>
    <w:tmpl w:val="7E1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B4CE8"/>
    <w:multiLevelType w:val="hybridMultilevel"/>
    <w:tmpl w:val="5D14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267A1"/>
    <w:multiLevelType w:val="hybridMultilevel"/>
    <w:tmpl w:val="AF26E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9"/>
  </w:num>
  <w:num w:numId="6">
    <w:abstractNumId w:val="13"/>
  </w:num>
  <w:num w:numId="7">
    <w:abstractNumId w:val="15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7"/>
  </w:num>
  <w:num w:numId="19">
    <w:abstractNumId w:val="17"/>
  </w:num>
  <w:num w:numId="20">
    <w:abstractNumId w:val="11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C7A"/>
    <w:rsid w:val="00045317"/>
    <w:rsid w:val="00085DDC"/>
    <w:rsid w:val="00095466"/>
    <w:rsid w:val="000D4161"/>
    <w:rsid w:val="001162D0"/>
    <w:rsid w:val="00126762"/>
    <w:rsid w:val="00160927"/>
    <w:rsid w:val="001766E2"/>
    <w:rsid w:val="001A230E"/>
    <w:rsid w:val="001B132B"/>
    <w:rsid w:val="002463AE"/>
    <w:rsid w:val="0028237F"/>
    <w:rsid w:val="002937CE"/>
    <w:rsid w:val="00316FA1"/>
    <w:rsid w:val="0033004C"/>
    <w:rsid w:val="00330DD1"/>
    <w:rsid w:val="00346F3F"/>
    <w:rsid w:val="003573F0"/>
    <w:rsid w:val="003B4D65"/>
    <w:rsid w:val="003C4FF5"/>
    <w:rsid w:val="003E43D1"/>
    <w:rsid w:val="004021E7"/>
    <w:rsid w:val="00403D7E"/>
    <w:rsid w:val="0042615A"/>
    <w:rsid w:val="004617F2"/>
    <w:rsid w:val="00462F79"/>
    <w:rsid w:val="00463D63"/>
    <w:rsid w:val="00473A29"/>
    <w:rsid w:val="00494FC9"/>
    <w:rsid w:val="004952A7"/>
    <w:rsid w:val="004A2DB4"/>
    <w:rsid w:val="004D51FA"/>
    <w:rsid w:val="004E6BD9"/>
    <w:rsid w:val="00515380"/>
    <w:rsid w:val="00520C4C"/>
    <w:rsid w:val="005A060A"/>
    <w:rsid w:val="005A14B7"/>
    <w:rsid w:val="005C373E"/>
    <w:rsid w:val="005C79E4"/>
    <w:rsid w:val="005D19C8"/>
    <w:rsid w:val="005E171B"/>
    <w:rsid w:val="005E4453"/>
    <w:rsid w:val="00636AFB"/>
    <w:rsid w:val="00666A5E"/>
    <w:rsid w:val="006A3476"/>
    <w:rsid w:val="006B59B2"/>
    <w:rsid w:val="006C43EC"/>
    <w:rsid w:val="006D7655"/>
    <w:rsid w:val="00705455"/>
    <w:rsid w:val="0073581E"/>
    <w:rsid w:val="00742EA9"/>
    <w:rsid w:val="00745E6E"/>
    <w:rsid w:val="007C6010"/>
    <w:rsid w:val="007F2F4E"/>
    <w:rsid w:val="008106EC"/>
    <w:rsid w:val="008212F9"/>
    <w:rsid w:val="0083279E"/>
    <w:rsid w:val="0089573C"/>
    <w:rsid w:val="008A7F50"/>
    <w:rsid w:val="008C480E"/>
    <w:rsid w:val="008F085B"/>
    <w:rsid w:val="00931E0C"/>
    <w:rsid w:val="0093352D"/>
    <w:rsid w:val="00974222"/>
    <w:rsid w:val="00981FA0"/>
    <w:rsid w:val="009B5DA1"/>
    <w:rsid w:val="009B7E9F"/>
    <w:rsid w:val="009E1E19"/>
    <w:rsid w:val="00A714A0"/>
    <w:rsid w:val="00A749E1"/>
    <w:rsid w:val="00A80EB0"/>
    <w:rsid w:val="00A976AE"/>
    <w:rsid w:val="00AB5EAE"/>
    <w:rsid w:val="00AD6775"/>
    <w:rsid w:val="00AE0A1D"/>
    <w:rsid w:val="00AF6513"/>
    <w:rsid w:val="00B221E9"/>
    <w:rsid w:val="00B40671"/>
    <w:rsid w:val="00B77C7A"/>
    <w:rsid w:val="00B807D8"/>
    <w:rsid w:val="00B87569"/>
    <w:rsid w:val="00BB76D2"/>
    <w:rsid w:val="00C7599F"/>
    <w:rsid w:val="00CB17E0"/>
    <w:rsid w:val="00D14F64"/>
    <w:rsid w:val="00D8354A"/>
    <w:rsid w:val="00DD0A1F"/>
    <w:rsid w:val="00DE25D7"/>
    <w:rsid w:val="00DE7A72"/>
    <w:rsid w:val="00E12DB2"/>
    <w:rsid w:val="00F23DB2"/>
    <w:rsid w:val="00F252B3"/>
    <w:rsid w:val="00F73BCC"/>
    <w:rsid w:val="00F80583"/>
    <w:rsid w:val="00FD4CDE"/>
    <w:rsid w:val="00FF6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55"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05455"/>
    <w:rPr>
      <w:rFonts w:ascii="Wingdings" w:hAnsi="Wingdings"/>
    </w:rPr>
  </w:style>
  <w:style w:type="character" w:customStyle="1" w:styleId="WW8Num2z0">
    <w:name w:val="WW8Num2z0"/>
    <w:rsid w:val="00705455"/>
    <w:rPr>
      <w:rFonts w:ascii="Wingdings" w:hAnsi="Wingdings"/>
    </w:rPr>
  </w:style>
  <w:style w:type="character" w:customStyle="1" w:styleId="WW8Num3z0">
    <w:name w:val="WW8Num3z0"/>
    <w:rsid w:val="00705455"/>
    <w:rPr>
      <w:rFonts w:ascii="Wingdings" w:hAnsi="Wingdings"/>
    </w:rPr>
  </w:style>
  <w:style w:type="character" w:customStyle="1" w:styleId="Absatz-Standardschriftart">
    <w:name w:val="Absatz-Standardschriftart"/>
    <w:rsid w:val="00705455"/>
  </w:style>
  <w:style w:type="character" w:customStyle="1" w:styleId="WW8Num3z1">
    <w:name w:val="WW8Num3z1"/>
    <w:rsid w:val="00705455"/>
    <w:rPr>
      <w:rFonts w:ascii="Courier New" w:hAnsi="Courier New" w:cs="Courier New"/>
    </w:rPr>
  </w:style>
  <w:style w:type="character" w:customStyle="1" w:styleId="WW8Num3z3">
    <w:name w:val="WW8Num3z3"/>
    <w:rsid w:val="00705455"/>
    <w:rPr>
      <w:rFonts w:ascii="Symbol" w:hAnsi="Symbol"/>
    </w:rPr>
  </w:style>
  <w:style w:type="character" w:customStyle="1" w:styleId="WW8Num4z0">
    <w:name w:val="WW8Num4z0"/>
    <w:rsid w:val="00705455"/>
    <w:rPr>
      <w:rFonts w:ascii="Wingdings" w:hAnsi="Wingdings"/>
    </w:rPr>
  </w:style>
  <w:style w:type="character" w:customStyle="1" w:styleId="WW8Num5z0">
    <w:name w:val="WW8Num5z0"/>
    <w:rsid w:val="00705455"/>
    <w:rPr>
      <w:rFonts w:ascii="Symbol" w:hAnsi="Symbol"/>
      <w:sz w:val="20"/>
    </w:rPr>
  </w:style>
  <w:style w:type="character" w:customStyle="1" w:styleId="WW8Num5z1">
    <w:name w:val="WW8Num5z1"/>
    <w:rsid w:val="00705455"/>
    <w:rPr>
      <w:rFonts w:ascii="Courier New" w:hAnsi="Courier New"/>
      <w:sz w:val="20"/>
    </w:rPr>
  </w:style>
  <w:style w:type="character" w:customStyle="1" w:styleId="WW8Num5z2">
    <w:name w:val="WW8Num5z2"/>
    <w:rsid w:val="00705455"/>
    <w:rPr>
      <w:rFonts w:ascii="Wingdings" w:hAnsi="Wingdings"/>
      <w:sz w:val="20"/>
    </w:rPr>
  </w:style>
  <w:style w:type="character" w:customStyle="1" w:styleId="WW8Num6z0">
    <w:name w:val="WW8Num6z0"/>
    <w:rsid w:val="00705455"/>
    <w:rPr>
      <w:rFonts w:ascii="Wingdings" w:hAnsi="Wingdings"/>
    </w:rPr>
  </w:style>
  <w:style w:type="character" w:customStyle="1" w:styleId="WW8Num7z0">
    <w:name w:val="WW8Num7z0"/>
    <w:rsid w:val="00705455"/>
    <w:rPr>
      <w:rFonts w:ascii="Wingdings" w:hAnsi="Wingdings"/>
    </w:rPr>
  </w:style>
  <w:style w:type="character" w:customStyle="1" w:styleId="WW8Num8z0">
    <w:name w:val="WW8Num8z0"/>
    <w:rsid w:val="00705455"/>
    <w:rPr>
      <w:rFonts w:ascii="Symbol" w:hAnsi="Symbol"/>
      <w:sz w:val="20"/>
    </w:rPr>
  </w:style>
  <w:style w:type="character" w:customStyle="1" w:styleId="WW8Num9z0">
    <w:name w:val="WW8Num9z0"/>
    <w:rsid w:val="00705455"/>
    <w:rPr>
      <w:rFonts w:ascii="Wingdings" w:hAnsi="Wingdings"/>
    </w:rPr>
  </w:style>
  <w:style w:type="character" w:customStyle="1" w:styleId="WW8Num10z0">
    <w:name w:val="WW8Num10z0"/>
    <w:rsid w:val="00705455"/>
    <w:rPr>
      <w:rFonts w:ascii="Wingdings" w:hAnsi="Wingdings"/>
    </w:rPr>
  </w:style>
  <w:style w:type="character" w:customStyle="1" w:styleId="WW8Num11z0">
    <w:name w:val="WW8Num11z0"/>
    <w:rsid w:val="00705455"/>
    <w:rPr>
      <w:rFonts w:ascii="Wingdings" w:hAnsi="Wingdings"/>
    </w:rPr>
  </w:style>
  <w:style w:type="character" w:customStyle="1" w:styleId="WW8Num12z0">
    <w:name w:val="WW8Num12z0"/>
    <w:rsid w:val="00705455"/>
    <w:rPr>
      <w:rFonts w:ascii="Wingdings" w:hAnsi="Wingdings"/>
    </w:rPr>
  </w:style>
  <w:style w:type="character" w:customStyle="1" w:styleId="WW8Num13z0">
    <w:name w:val="WW8Num13z0"/>
    <w:rsid w:val="00705455"/>
    <w:rPr>
      <w:rFonts w:ascii="Wingdings" w:hAnsi="Wingdings"/>
    </w:rPr>
  </w:style>
  <w:style w:type="character" w:styleId="Hyperlink">
    <w:name w:val="Hyperlink"/>
    <w:rsid w:val="00705455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70545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705455"/>
    <w:pPr>
      <w:spacing w:after="120"/>
    </w:pPr>
  </w:style>
  <w:style w:type="paragraph" w:styleId="List">
    <w:name w:val="List"/>
    <w:basedOn w:val="BodyText"/>
    <w:rsid w:val="00705455"/>
    <w:rPr>
      <w:rFonts w:cs="Tahoma"/>
    </w:rPr>
  </w:style>
  <w:style w:type="paragraph" w:styleId="Caption">
    <w:name w:val="caption"/>
    <w:basedOn w:val="Normal"/>
    <w:qFormat/>
    <w:rsid w:val="0070545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05455"/>
    <w:pPr>
      <w:suppressLineNumbers/>
    </w:pPr>
    <w:rPr>
      <w:rFonts w:cs="Tahoma"/>
    </w:rPr>
  </w:style>
  <w:style w:type="paragraph" w:styleId="BalloonText">
    <w:name w:val="Balloon Text"/>
    <w:basedOn w:val="Normal"/>
    <w:rsid w:val="007054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05455"/>
    <w:pPr>
      <w:spacing w:before="280" w:after="280"/>
    </w:pPr>
    <w:rPr>
      <w:rFonts w:ascii="SimSun" w:hAnsi="SimSun" w:cs="SimSun"/>
    </w:rPr>
  </w:style>
  <w:style w:type="paragraph" w:customStyle="1" w:styleId="text2">
    <w:name w:val="text2"/>
    <w:basedOn w:val="Normal"/>
    <w:rsid w:val="00705455"/>
    <w:pPr>
      <w:spacing w:before="280" w:after="280"/>
    </w:pPr>
    <w:rPr>
      <w:rFonts w:eastAsia="Times New Roman"/>
      <w:color w:val="000000"/>
      <w:sz w:val="29"/>
      <w:szCs w:val="29"/>
    </w:rPr>
  </w:style>
  <w:style w:type="paragraph" w:styleId="Header">
    <w:name w:val="header"/>
    <w:basedOn w:val="Normal"/>
    <w:link w:val="HeaderChar"/>
    <w:uiPriority w:val="99"/>
    <w:semiHidden/>
    <w:unhideWhenUsed/>
    <w:rsid w:val="001B13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32B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B13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32B"/>
    <w:rPr>
      <w:rFonts w:eastAsia="SimSu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159FB-0495-45B8-8A6F-5C669F30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Tommy Blackwell</vt:lpstr>
    </vt:vector>
  </TitlesOfParts>
  <Company>Grizli777</Company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Tommy Blackwell</dc:title>
  <dc:creator>Kim Torres</dc:creator>
  <cp:lastModifiedBy>Allen</cp:lastModifiedBy>
  <cp:revision>6</cp:revision>
  <cp:lastPrinted>2012-12-14T21:43:00Z</cp:lastPrinted>
  <dcterms:created xsi:type="dcterms:W3CDTF">2012-12-09T01:37:00Z</dcterms:created>
  <dcterms:modified xsi:type="dcterms:W3CDTF">2012-12-14T21:44:00Z</dcterms:modified>
</cp:coreProperties>
</file>